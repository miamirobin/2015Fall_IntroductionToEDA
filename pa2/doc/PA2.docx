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002FF" w14:textId="77777777" w:rsidR="00801F15" w:rsidRDefault="00E12016" w:rsidP="00BC2D97">
      <w:pPr>
        <w:spacing w:before="88" w:line="320" w:lineRule="exact"/>
        <w:jc w:val="center"/>
        <w:rPr>
          <w:rFonts w:eastAsia="標楷體"/>
          <w:b/>
          <w:sz w:val="28"/>
          <w:szCs w:val="28"/>
          <w:u w:val="single"/>
        </w:rPr>
      </w:pPr>
      <w:r w:rsidRPr="00801F15">
        <w:rPr>
          <w:rFonts w:hint="eastAsia"/>
          <w:b/>
          <w:sz w:val="28"/>
          <w:szCs w:val="28"/>
          <w:u w:val="single"/>
        </w:rPr>
        <w:t>Programming Assignment #</w:t>
      </w:r>
      <w:r w:rsidR="009A1805">
        <w:rPr>
          <w:rFonts w:hint="eastAsia"/>
          <w:b/>
          <w:sz w:val="28"/>
          <w:szCs w:val="28"/>
          <w:u w:val="single"/>
        </w:rPr>
        <w:t>2</w:t>
      </w:r>
      <w:r w:rsidRPr="00801F15">
        <w:rPr>
          <w:rFonts w:hint="eastAsia"/>
          <w:b/>
          <w:sz w:val="28"/>
          <w:szCs w:val="28"/>
          <w:u w:val="single"/>
        </w:rPr>
        <w:t xml:space="preserve">: </w:t>
      </w:r>
      <w:r w:rsidR="009A1805">
        <w:rPr>
          <w:rFonts w:eastAsia="標楷體" w:hint="eastAsia"/>
          <w:b/>
          <w:sz w:val="28"/>
          <w:szCs w:val="28"/>
          <w:u w:val="single"/>
        </w:rPr>
        <w:t>Channel Routing</w:t>
      </w:r>
    </w:p>
    <w:p w14:paraId="60BF9EAD" w14:textId="77777777" w:rsidR="00E12016" w:rsidRPr="00801F15" w:rsidRDefault="00E12016" w:rsidP="00BC2D97">
      <w:pPr>
        <w:spacing w:before="88" w:line="320" w:lineRule="exact"/>
        <w:jc w:val="center"/>
        <w:rPr>
          <w:rFonts w:eastAsia="標楷體"/>
          <w:b/>
          <w:sz w:val="28"/>
          <w:szCs w:val="28"/>
          <w:u w:val="single"/>
        </w:rPr>
      </w:pPr>
      <w:r w:rsidRPr="00801F15">
        <w:rPr>
          <w:rFonts w:eastAsia="標楷體" w:hint="eastAsia"/>
          <w:b/>
          <w:sz w:val="28"/>
          <w:szCs w:val="28"/>
          <w:u w:val="single"/>
        </w:rPr>
        <w:t xml:space="preserve">(due </w:t>
      </w:r>
      <w:r w:rsidR="003C3881">
        <w:rPr>
          <w:rFonts w:eastAsia="標楷體" w:hint="eastAsia"/>
          <w:b/>
          <w:sz w:val="28"/>
          <w:szCs w:val="28"/>
          <w:u w:val="single"/>
        </w:rPr>
        <w:t xml:space="preserve">date on </w:t>
      </w:r>
      <w:proofErr w:type="spellStart"/>
      <w:r w:rsidR="003C3881">
        <w:rPr>
          <w:rFonts w:eastAsia="標楷體" w:hint="eastAsia"/>
          <w:b/>
          <w:sz w:val="28"/>
          <w:szCs w:val="28"/>
          <w:u w:val="single"/>
        </w:rPr>
        <w:t>Ceiba</w:t>
      </w:r>
      <w:proofErr w:type="spellEnd"/>
      <w:r w:rsidRPr="00801F15">
        <w:rPr>
          <w:rFonts w:eastAsia="標楷體" w:hint="eastAsia"/>
          <w:b/>
          <w:sz w:val="28"/>
          <w:szCs w:val="28"/>
          <w:u w:val="single"/>
        </w:rPr>
        <w:t>)</w:t>
      </w:r>
    </w:p>
    <w:p w14:paraId="32374097" w14:textId="77777777" w:rsidR="00E12016" w:rsidRDefault="00E12016">
      <w:pPr>
        <w:spacing w:before="88" w:line="480" w:lineRule="atLeast"/>
        <w:jc w:val="center"/>
      </w:pPr>
    </w:p>
    <w:p w14:paraId="0CB5B740" w14:textId="5C2F9870" w:rsidR="00F11D76" w:rsidRPr="002E20D6" w:rsidRDefault="00F11D76" w:rsidP="002E20D6">
      <w:pPr>
        <w:pStyle w:val="2"/>
        <w:numPr>
          <w:ilvl w:val="0"/>
          <w:numId w:val="9"/>
        </w:numPr>
        <w:spacing w:line="280" w:lineRule="exact"/>
        <w:jc w:val="both"/>
        <w:rPr>
          <w:sz w:val="24"/>
          <w:szCs w:val="24"/>
        </w:rPr>
      </w:pPr>
      <w:r w:rsidRPr="002E20D6">
        <w:rPr>
          <w:sz w:val="28"/>
        </w:rPr>
        <w:t>Problem Statement</w:t>
      </w:r>
      <w:r w:rsidRPr="002E20D6">
        <w:rPr>
          <w:rFonts w:hint="eastAsia"/>
          <w:sz w:val="24"/>
          <w:szCs w:val="24"/>
        </w:rPr>
        <w:t xml:space="preserve"> </w:t>
      </w:r>
    </w:p>
    <w:p w14:paraId="3243D649" w14:textId="77777777" w:rsidR="00DA192D" w:rsidRPr="002E20D6" w:rsidRDefault="00DA192D" w:rsidP="00DA192D">
      <w:pPr>
        <w:pStyle w:val="a0"/>
      </w:pPr>
    </w:p>
    <w:p w14:paraId="6F8085A9" w14:textId="6C6E7108" w:rsidR="003C3881" w:rsidRDefault="00801F15" w:rsidP="003C3881">
      <w:pPr>
        <w:pStyle w:val="2"/>
        <w:keepNext w:val="0"/>
        <w:tabs>
          <w:tab w:val="left" w:pos="0"/>
        </w:tabs>
        <w:spacing w:line="280" w:lineRule="exact"/>
        <w:rPr>
          <w:kern w:val="20"/>
          <w:sz w:val="24"/>
          <w:szCs w:val="24"/>
          <w:lang w:val="pl-PL"/>
        </w:rPr>
      </w:pPr>
      <w:r w:rsidRPr="002E20D6">
        <w:rPr>
          <w:sz w:val="24"/>
        </w:rPr>
        <w:t xml:space="preserve">This programming assignment asks you to write a </w:t>
      </w:r>
      <w:r w:rsidR="003C3881" w:rsidRPr="002E20D6">
        <w:rPr>
          <w:sz w:val="24"/>
        </w:rPr>
        <w:t>Constrain</w:t>
      </w:r>
      <w:bookmarkStart w:id="0" w:name="_GoBack"/>
      <w:bookmarkEnd w:id="0"/>
      <w:r w:rsidR="003C3881" w:rsidRPr="002E20D6">
        <w:rPr>
          <w:sz w:val="24"/>
        </w:rPr>
        <w:t>t</w:t>
      </w:r>
      <w:r w:rsidR="0078109C" w:rsidRPr="002E20D6">
        <w:rPr>
          <w:sz w:val="24"/>
        </w:rPr>
        <w:t xml:space="preserve"> </w:t>
      </w:r>
      <w:r w:rsidR="00F11D76" w:rsidRPr="002E20D6">
        <w:rPr>
          <w:sz w:val="24"/>
        </w:rPr>
        <w:t>Left-Edge Channel Router</w:t>
      </w:r>
      <w:r w:rsidR="00990F1F" w:rsidRPr="002E20D6">
        <w:rPr>
          <w:sz w:val="24"/>
        </w:rPr>
        <w:t>.</w:t>
      </w:r>
      <w:r w:rsidR="00754159" w:rsidRPr="002E20D6">
        <w:rPr>
          <w:rFonts w:hint="eastAsia"/>
          <w:sz w:val="24"/>
        </w:rPr>
        <w:t xml:space="preserve"> The objecti</w:t>
      </w:r>
      <w:r w:rsidR="003C3881" w:rsidRPr="002E20D6">
        <w:rPr>
          <w:rFonts w:hint="eastAsia"/>
          <w:sz w:val="24"/>
        </w:rPr>
        <w:t>ve is to r</w:t>
      </w:r>
      <w:r w:rsidR="002E20D6">
        <w:rPr>
          <w:rFonts w:hint="eastAsia"/>
          <w:sz w:val="24"/>
        </w:rPr>
        <w:t>ead an input file and produce a</w:t>
      </w:r>
      <w:r w:rsidR="00754159" w:rsidRPr="002E20D6">
        <w:rPr>
          <w:rFonts w:hint="eastAsia"/>
          <w:sz w:val="24"/>
        </w:rPr>
        <w:t xml:space="preserve"> solution for the channel routing problem.</w:t>
      </w:r>
      <w:r w:rsidR="00990F1F" w:rsidRPr="002E20D6">
        <w:rPr>
          <w:sz w:val="24"/>
        </w:rPr>
        <w:t xml:space="preserve"> </w:t>
      </w:r>
      <w:r w:rsidR="0078109C" w:rsidRPr="002E20D6">
        <w:rPr>
          <w:kern w:val="20"/>
          <w:sz w:val="24"/>
          <w:szCs w:val="24"/>
          <w:lang w:val="pl-PL"/>
        </w:rPr>
        <w:t xml:space="preserve">In </w:t>
      </w:r>
      <w:proofErr w:type="spellStart"/>
      <w:r w:rsidR="0078109C" w:rsidRPr="002E20D6">
        <w:rPr>
          <w:kern w:val="20"/>
          <w:sz w:val="24"/>
          <w:szCs w:val="24"/>
          <w:lang w:val="pl-PL"/>
        </w:rPr>
        <w:t>this</w:t>
      </w:r>
      <w:proofErr w:type="spellEnd"/>
      <w:r w:rsidR="0078109C" w:rsidRPr="002E20D6">
        <w:rPr>
          <w:kern w:val="20"/>
          <w:sz w:val="24"/>
          <w:szCs w:val="24"/>
          <w:lang w:val="pl-PL"/>
        </w:rPr>
        <w:t xml:space="preserve"> </w:t>
      </w:r>
      <w:proofErr w:type="spellStart"/>
      <w:r w:rsidR="0078109C" w:rsidRPr="002E20D6">
        <w:rPr>
          <w:kern w:val="20"/>
          <w:sz w:val="24"/>
          <w:szCs w:val="24"/>
          <w:lang w:val="pl-PL"/>
        </w:rPr>
        <w:t>assignment</w:t>
      </w:r>
      <w:proofErr w:type="spellEnd"/>
      <w:r w:rsidR="0078109C" w:rsidRPr="002E20D6">
        <w:rPr>
          <w:kern w:val="20"/>
          <w:sz w:val="24"/>
          <w:szCs w:val="24"/>
          <w:lang w:val="pl-PL"/>
        </w:rPr>
        <w:t xml:space="preserve">, we </w:t>
      </w:r>
      <w:proofErr w:type="spellStart"/>
      <w:r w:rsidR="0078109C" w:rsidRPr="002E20D6">
        <w:rPr>
          <w:kern w:val="20"/>
          <w:sz w:val="24"/>
          <w:szCs w:val="24"/>
          <w:lang w:val="pl-PL"/>
        </w:rPr>
        <w:t>assume</w:t>
      </w:r>
      <w:proofErr w:type="spellEnd"/>
      <w:r w:rsidR="0078109C" w:rsidRPr="002E20D6">
        <w:rPr>
          <w:kern w:val="20"/>
          <w:sz w:val="24"/>
          <w:szCs w:val="24"/>
          <w:lang w:val="pl-PL"/>
        </w:rPr>
        <w:t xml:space="preserve"> </w:t>
      </w:r>
      <w:proofErr w:type="spellStart"/>
      <w:r w:rsidR="0078109C" w:rsidRPr="002E20D6">
        <w:rPr>
          <w:color w:val="FF0000"/>
          <w:kern w:val="20"/>
          <w:sz w:val="24"/>
          <w:szCs w:val="24"/>
          <w:lang w:val="pl-PL"/>
        </w:rPr>
        <w:t>there</w:t>
      </w:r>
      <w:proofErr w:type="spellEnd"/>
      <w:r w:rsidR="0078109C" w:rsidRPr="002E20D6">
        <w:rPr>
          <w:color w:val="FF0000"/>
          <w:kern w:val="20"/>
          <w:sz w:val="24"/>
          <w:szCs w:val="24"/>
          <w:lang w:val="pl-PL"/>
        </w:rPr>
        <w:t xml:space="preserve"> </w:t>
      </w:r>
      <w:proofErr w:type="spellStart"/>
      <w:r w:rsidR="0078109C" w:rsidRPr="002E20D6">
        <w:rPr>
          <w:color w:val="FF0000"/>
          <w:kern w:val="20"/>
          <w:sz w:val="24"/>
          <w:szCs w:val="24"/>
          <w:lang w:val="pl-PL"/>
        </w:rPr>
        <w:t>is</w:t>
      </w:r>
      <w:proofErr w:type="spellEnd"/>
      <w:r w:rsidR="0078109C" w:rsidRPr="002E20D6">
        <w:rPr>
          <w:color w:val="FF0000"/>
          <w:kern w:val="20"/>
          <w:sz w:val="24"/>
          <w:szCs w:val="24"/>
          <w:lang w:val="pl-PL"/>
        </w:rPr>
        <w:t xml:space="preserve"> no </w:t>
      </w:r>
      <w:proofErr w:type="spellStart"/>
      <w:r w:rsidR="0078109C" w:rsidRPr="002E20D6">
        <w:rPr>
          <w:color w:val="FF0000"/>
          <w:kern w:val="20"/>
          <w:sz w:val="24"/>
          <w:szCs w:val="24"/>
          <w:lang w:val="pl-PL"/>
        </w:rPr>
        <w:t>vertical</w:t>
      </w:r>
      <w:proofErr w:type="spellEnd"/>
      <w:r w:rsidR="0078109C" w:rsidRPr="002E20D6">
        <w:rPr>
          <w:color w:val="FF0000"/>
          <w:kern w:val="20"/>
          <w:sz w:val="24"/>
          <w:szCs w:val="24"/>
          <w:lang w:val="pl-PL"/>
        </w:rPr>
        <w:t xml:space="preserve"> </w:t>
      </w:r>
      <w:proofErr w:type="spellStart"/>
      <w:r w:rsidR="0078109C" w:rsidRPr="002E20D6">
        <w:rPr>
          <w:color w:val="FF0000"/>
          <w:kern w:val="20"/>
          <w:sz w:val="24"/>
          <w:szCs w:val="24"/>
          <w:lang w:val="pl-PL"/>
        </w:rPr>
        <w:t>constrain</w:t>
      </w:r>
      <w:r w:rsidR="00DA192D" w:rsidRPr="002E20D6">
        <w:rPr>
          <w:color w:val="FF0000"/>
          <w:kern w:val="20"/>
          <w:sz w:val="24"/>
          <w:szCs w:val="24"/>
          <w:lang w:val="pl-PL"/>
        </w:rPr>
        <w:t>t</w:t>
      </w:r>
      <w:proofErr w:type="spellEnd"/>
      <w:r w:rsidR="0078109C" w:rsidRPr="002E20D6">
        <w:rPr>
          <w:color w:val="FF0000"/>
          <w:kern w:val="20"/>
          <w:sz w:val="24"/>
          <w:szCs w:val="24"/>
          <w:lang w:val="pl-PL"/>
        </w:rPr>
        <w:t xml:space="preserve"> </w:t>
      </w:r>
      <w:proofErr w:type="spellStart"/>
      <w:r w:rsidR="003C3881" w:rsidRPr="002E20D6">
        <w:rPr>
          <w:color w:val="FF0000"/>
          <w:kern w:val="20"/>
          <w:sz w:val="24"/>
          <w:szCs w:val="24"/>
          <w:lang w:val="pl-PL"/>
        </w:rPr>
        <w:t>cycle</w:t>
      </w:r>
      <w:proofErr w:type="spellEnd"/>
      <w:r w:rsidR="0078109C" w:rsidRPr="002E20D6">
        <w:rPr>
          <w:kern w:val="20"/>
          <w:sz w:val="24"/>
          <w:szCs w:val="24"/>
          <w:lang w:val="pl-PL"/>
        </w:rPr>
        <w:t>.</w:t>
      </w:r>
    </w:p>
    <w:p w14:paraId="63F3329F" w14:textId="499ACA7F" w:rsidR="002E20D6" w:rsidRDefault="00807D40" w:rsidP="002E20D6">
      <w:pPr>
        <w:pStyle w:val="a0"/>
        <w:ind w:left="0" w:firstLine="0"/>
        <w:rPr>
          <w:rFonts w:hint="eastAsia"/>
        </w:rPr>
      </w:pPr>
      <w:r>
        <w:rPr>
          <w:rFonts w:hint="eastAsia"/>
        </w:rPr>
        <w:t>(Note: a vertical constraint cycle is a loop in vertical graph just like figure1.)</w:t>
      </w:r>
    </w:p>
    <w:p w14:paraId="03E9DB34" w14:textId="45843CFC" w:rsidR="002E20D6" w:rsidRDefault="00807D40" w:rsidP="00807D40">
      <w:pPr>
        <w:pStyle w:val="a0"/>
        <w:ind w:left="0" w:firstLine="0"/>
        <w:jc w:val="center"/>
        <w:rPr>
          <w:rFonts w:hint="eastAsia"/>
          <w:sz w:val="24"/>
          <w:szCs w:val="24"/>
        </w:rPr>
      </w:pPr>
      <w:r w:rsidRPr="00807D40">
        <w:rPr>
          <w:sz w:val="24"/>
          <w:szCs w:val="24"/>
        </w:rPr>
        <w:drawing>
          <wp:inline distT="0" distB="0" distL="0" distR="0" wp14:anchorId="7D245C0C" wp14:editId="0F8CA163">
            <wp:extent cx="762000" cy="11191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609" cy="11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97C1" w14:textId="77777777" w:rsidR="00807D40" w:rsidRPr="002E20D6" w:rsidRDefault="00807D40" w:rsidP="00807D40">
      <w:pPr>
        <w:jc w:val="center"/>
        <w:rPr>
          <w:kern w:val="20"/>
          <w:sz w:val="22"/>
          <w:szCs w:val="22"/>
          <w:lang w:val="pl-PL"/>
        </w:rPr>
      </w:pPr>
      <w:proofErr w:type="spellStart"/>
      <w:r>
        <w:rPr>
          <w:rFonts w:hint="eastAsia"/>
          <w:kern w:val="20"/>
          <w:sz w:val="22"/>
          <w:szCs w:val="22"/>
          <w:lang w:val="pl-PL"/>
        </w:rPr>
        <w:t>Figure</w:t>
      </w:r>
      <w:proofErr w:type="spellEnd"/>
      <w:r>
        <w:rPr>
          <w:rFonts w:hint="eastAsia"/>
          <w:kern w:val="20"/>
          <w:sz w:val="22"/>
          <w:szCs w:val="22"/>
          <w:lang w:val="pl-PL"/>
        </w:rPr>
        <w:t xml:space="preserve"> 2</w:t>
      </w:r>
      <w:r w:rsidRPr="002E20D6">
        <w:rPr>
          <w:rFonts w:hint="eastAsia"/>
          <w:kern w:val="20"/>
          <w:sz w:val="22"/>
          <w:szCs w:val="22"/>
          <w:lang w:val="pl-PL"/>
        </w:rPr>
        <w:t>.</w:t>
      </w:r>
    </w:p>
    <w:p w14:paraId="211815BA" w14:textId="77777777" w:rsidR="00807D40" w:rsidRPr="00807D40" w:rsidRDefault="00807D40" w:rsidP="00807D40">
      <w:pPr>
        <w:pStyle w:val="a0"/>
        <w:ind w:left="0" w:firstLine="0"/>
        <w:jc w:val="center"/>
        <w:rPr>
          <w:rFonts w:hint="eastAsia"/>
          <w:sz w:val="24"/>
          <w:szCs w:val="24"/>
        </w:rPr>
      </w:pPr>
    </w:p>
    <w:p w14:paraId="309487C0" w14:textId="77777777" w:rsidR="007F13E2" w:rsidRDefault="003C3881" w:rsidP="003C3881">
      <w:pPr>
        <w:pStyle w:val="2"/>
        <w:keepNext w:val="0"/>
        <w:tabs>
          <w:tab w:val="left" w:pos="0"/>
        </w:tabs>
        <w:spacing w:line="280" w:lineRule="exact"/>
        <w:rPr>
          <w:rFonts w:ascii="Arial" w:hAnsi="Arial" w:cs="Arial"/>
          <w:kern w:val="20"/>
          <w:szCs w:val="24"/>
          <w:lang w:val="pl-PL"/>
        </w:rPr>
      </w:pPr>
      <w:r w:rsidRPr="00DA192D">
        <w:rPr>
          <w:rFonts w:ascii="Arial" w:hAnsi="Arial" w:cs="Arial" w:hint="eastAsia"/>
          <w:kern w:val="20"/>
          <w:szCs w:val="24"/>
          <w:lang w:val="pl-PL"/>
        </w:rPr>
        <w:t xml:space="preserve"> </w:t>
      </w:r>
    </w:p>
    <w:p w14:paraId="4D28A532" w14:textId="6C1655E2" w:rsidR="00DC5708" w:rsidRDefault="00DC5708" w:rsidP="002E20D6">
      <w:pPr>
        <w:pStyle w:val="2"/>
        <w:numPr>
          <w:ilvl w:val="0"/>
          <w:numId w:val="9"/>
        </w:numPr>
        <w:spacing w:line="280" w:lineRule="exact"/>
        <w:jc w:val="both"/>
        <w:rPr>
          <w:sz w:val="28"/>
        </w:rPr>
      </w:pPr>
      <w:r>
        <w:rPr>
          <w:rFonts w:hint="eastAsia"/>
          <w:sz w:val="28"/>
        </w:rPr>
        <w:t>Give it a try!</w:t>
      </w:r>
    </w:p>
    <w:p w14:paraId="2B563DD7" w14:textId="77777777" w:rsidR="00DC5708" w:rsidRDefault="00DC5708" w:rsidP="00DC5708">
      <w:pPr>
        <w:pStyle w:val="a0"/>
        <w:ind w:left="0" w:firstLine="0"/>
      </w:pPr>
    </w:p>
    <w:p w14:paraId="268F304E" w14:textId="77777777" w:rsidR="00DC5708" w:rsidRPr="002E20D6" w:rsidRDefault="00DC5708" w:rsidP="00DC5708">
      <w:pPr>
        <w:pStyle w:val="a0"/>
        <w:ind w:left="0" w:firstLine="0"/>
        <w:rPr>
          <w:sz w:val="24"/>
          <w:szCs w:val="24"/>
        </w:rPr>
      </w:pPr>
      <w:r w:rsidRPr="002E20D6">
        <w:rPr>
          <w:rFonts w:hint="eastAsia"/>
          <w:sz w:val="24"/>
          <w:szCs w:val="24"/>
        </w:rPr>
        <w:t xml:space="preserve">Download the file from </w:t>
      </w:r>
      <w:proofErr w:type="spellStart"/>
      <w:r w:rsidRPr="002E20D6">
        <w:rPr>
          <w:rFonts w:hint="eastAsia"/>
          <w:sz w:val="24"/>
          <w:szCs w:val="24"/>
        </w:rPr>
        <w:t>Ceiba</w:t>
      </w:r>
      <w:proofErr w:type="spellEnd"/>
      <w:r w:rsidRPr="002E20D6">
        <w:rPr>
          <w:rFonts w:hint="eastAsia"/>
          <w:sz w:val="24"/>
          <w:szCs w:val="24"/>
        </w:rPr>
        <w:t xml:space="preserve"> and </w:t>
      </w:r>
      <w:proofErr w:type="spellStart"/>
      <w:r w:rsidRPr="002E20D6">
        <w:rPr>
          <w:rFonts w:hint="eastAsia"/>
          <w:sz w:val="24"/>
          <w:szCs w:val="24"/>
        </w:rPr>
        <w:t>uncompress</w:t>
      </w:r>
      <w:proofErr w:type="spellEnd"/>
      <w:r w:rsidRPr="002E20D6">
        <w:rPr>
          <w:rFonts w:hint="eastAsia"/>
          <w:sz w:val="24"/>
          <w:szCs w:val="24"/>
        </w:rPr>
        <w:t xml:space="preserve"> it. There should have a bin directory.</w:t>
      </w:r>
    </w:p>
    <w:p w14:paraId="5E3CF9F3" w14:textId="77777777" w:rsidR="00DC5708" w:rsidRPr="002E20D6" w:rsidRDefault="00DC5708" w:rsidP="00DC5708">
      <w:pPr>
        <w:pStyle w:val="a0"/>
        <w:ind w:left="0" w:firstLine="0"/>
        <w:rPr>
          <w:rFonts w:ascii="Courier New" w:hAnsi="Courier New" w:cs="Courier New"/>
          <w:sz w:val="24"/>
          <w:szCs w:val="24"/>
        </w:rPr>
      </w:pPr>
    </w:p>
    <w:p w14:paraId="644DC268" w14:textId="77777777" w:rsidR="00DC5708" w:rsidRPr="002E20D6" w:rsidRDefault="00DC5708" w:rsidP="00DC5708">
      <w:pPr>
        <w:pStyle w:val="a0"/>
        <w:ind w:left="0" w:firstLine="0"/>
        <w:rPr>
          <w:rFonts w:ascii="Courier New" w:hAnsi="Courier New" w:cs="Courier New"/>
          <w:sz w:val="24"/>
          <w:szCs w:val="24"/>
        </w:rPr>
      </w:pPr>
      <w:r w:rsidRPr="002E20D6">
        <w:rPr>
          <w:rFonts w:ascii="Courier New" w:hAnsi="Courier New" w:cs="Courier New"/>
          <w:sz w:val="24"/>
          <w:szCs w:val="24"/>
        </w:rPr>
        <w:t>cd bin/</w:t>
      </w:r>
    </w:p>
    <w:p w14:paraId="1627F589" w14:textId="77777777" w:rsidR="00DC5708" w:rsidRPr="002E20D6" w:rsidRDefault="00DC5708" w:rsidP="00DC5708">
      <w:pPr>
        <w:pStyle w:val="a0"/>
        <w:ind w:left="0" w:firstLine="0"/>
        <w:rPr>
          <w:rFonts w:ascii="Courier New" w:hAnsi="Courier New" w:cs="Courier New"/>
          <w:sz w:val="24"/>
          <w:szCs w:val="24"/>
        </w:rPr>
      </w:pPr>
      <w:proofErr w:type="gramStart"/>
      <w:r w:rsidRPr="002E20D6">
        <w:rPr>
          <w:rFonts w:ascii="Courier New" w:hAnsi="Courier New" w:cs="Courier New" w:hint="eastAsia"/>
          <w:sz w:val="24"/>
          <w:szCs w:val="24"/>
        </w:rPr>
        <w:t>./</w:t>
      </w:r>
      <w:proofErr w:type="gramEnd"/>
      <w:r w:rsidRPr="002E20D6">
        <w:rPr>
          <w:rFonts w:ascii="Courier New" w:hAnsi="Courier New" w:cs="Courier New" w:hint="eastAsia"/>
          <w:sz w:val="24"/>
          <w:szCs w:val="24"/>
        </w:rPr>
        <w:t>route &lt;input file&gt; &lt;output file&gt;</w:t>
      </w:r>
    </w:p>
    <w:p w14:paraId="160355E0" w14:textId="77777777" w:rsidR="00DC5708" w:rsidRPr="002E20D6" w:rsidRDefault="00DC5708" w:rsidP="00DC5708">
      <w:pPr>
        <w:pStyle w:val="a0"/>
        <w:ind w:left="0" w:firstLine="0"/>
        <w:rPr>
          <w:sz w:val="24"/>
          <w:szCs w:val="24"/>
        </w:rPr>
      </w:pPr>
    </w:p>
    <w:p w14:paraId="19022255" w14:textId="17B5618B" w:rsidR="00DC5708" w:rsidRPr="002E20D6" w:rsidRDefault="002E20D6" w:rsidP="00DC5708">
      <w:pPr>
        <w:pStyle w:val="a0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 w:rsidR="00DC5708" w:rsidRPr="002E20D6">
        <w:rPr>
          <w:rFonts w:hint="eastAsia"/>
          <w:sz w:val="24"/>
          <w:szCs w:val="24"/>
        </w:rPr>
        <w:t xml:space="preserve">or example, you can </w:t>
      </w:r>
      <w:proofErr w:type="gramStart"/>
      <w:r w:rsidR="00DC5708" w:rsidRPr="002E20D6">
        <w:rPr>
          <w:rFonts w:hint="eastAsia"/>
          <w:sz w:val="24"/>
          <w:szCs w:val="24"/>
        </w:rPr>
        <w:t xml:space="preserve">type </w:t>
      </w:r>
      <w:r w:rsidR="00DC5708" w:rsidRPr="002E20D6">
        <w:rPr>
          <w:rFonts w:ascii="Courier New" w:hAnsi="Courier New" w:cs="Courier New"/>
          <w:sz w:val="24"/>
          <w:szCs w:val="24"/>
        </w:rPr>
        <w:t>.</w:t>
      </w:r>
      <w:proofErr w:type="gramEnd"/>
      <w:r w:rsidR="00DC5708" w:rsidRPr="002E20D6">
        <w:rPr>
          <w:rFonts w:ascii="Courier New" w:hAnsi="Courier New" w:cs="Courier New"/>
          <w:sz w:val="24"/>
          <w:szCs w:val="24"/>
        </w:rPr>
        <w:t>/route c0.input c0.output</w:t>
      </w:r>
      <w:r w:rsidR="00DC5708" w:rsidRPr="002E20D6">
        <w:rPr>
          <w:rFonts w:hint="eastAsia"/>
          <w:sz w:val="24"/>
          <w:szCs w:val="24"/>
        </w:rPr>
        <w:t xml:space="preserve">. The should have </w:t>
      </w:r>
      <w:proofErr w:type="gramStart"/>
      <w:r w:rsidR="00DC5708" w:rsidRPr="002E20D6">
        <w:rPr>
          <w:rFonts w:hint="eastAsia"/>
          <w:sz w:val="24"/>
          <w:szCs w:val="24"/>
        </w:rPr>
        <w:t>a</w:t>
      </w:r>
      <w:proofErr w:type="gramEnd"/>
      <w:r w:rsidR="00DC5708" w:rsidRPr="002E20D6">
        <w:rPr>
          <w:rFonts w:hint="eastAsia"/>
          <w:sz w:val="24"/>
          <w:szCs w:val="24"/>
        </w:rPr>
        <w:t xml:space="preserve"> output file in your current directory.</w:t>
      </w:r>
    </w:p>
    <w:p w14:paraId="01EBD3F3" w14:textId="77777777" w:rsidR="00DC5708" w:rsidRPr="00DC5708" w:rsidRDefault="00DC5708" w:rsidP="00DC5708">
      <w:pPr>
        <w:pStyle w:val="a0"/>
        <w:ind w:left="0" w:firstLine="0"/>
      </w:pPr>
    </w:p>
    <w:p w14:paraId="4F2EC62D" w14:textId="77777777" w:rsidR="001F256D" w:rsidRDefault="00DC5708" w:rsidP="001F256D">
      <w:pPr>
        <w:pStyle w:val="2"/>
        <w:numPr>
          <w:ilvl w:val="0"/>
          <w:numId w:val="0"/>
        </w:numPr>
        <w:spacing w:line="280" w:lineRule="exact"/>
        <w:jc w:val="both"/>
        <w:rPr>
          <w:b/>
          <w:sz w:val="24"/>
          <w:szCs w:val="24"/>
        </w:rPr>
      </w:pPr>
      <w:r>
        <w:rPr>
          <w:rFonts w:hint="eastAsia"/>
          <w:sz w:val="28"/>
        </w:rPr>
        <w:t>3</w:t>
      </w:r>
      <w:r w:rsidR="001F256D">
        <w:rPr>
          <w:rFonts w:hint="eastAsia"/>
          <w:sz w:val="28"/>
        </w:rPr>
        <w:t>. Input Format</w:t>
      </w:r>
    </w:p>
    <w:p w14:paraId="50758F54" w14:textId="77777777" w:rsidR="001F256D" w:rsidRPr="00236F44" w:rsidRDefault="001F256D" w:rsidP="004834F1">
      <w:pPr>
        <w:suppressAutoHyphens w:val="0"/>
        <w:autoSpaceDE w:val="0"/>
        <w:autoSpaceDN w:val="0"/>
        <w:adjustRightInd w:val="0"/>
        <w:rPr>
          <w:rFonts w:ascii="Arial" w:hAnsi="Arial" w:cs="Arial"/>
          <w:kern w:val="20"/>
          <w:szCs w:val="24"/>
          <w:lang w:val="pl-PL"/>
        </w:rPr>
      </w:pPr>
    </w:p>
    <w:p w14:paraId="49087856" w14:textId="77777777" w:rsidR="00236F44" w:rsidRPr="002E20D6" w:rsidRDefault="00236F44" w:rsidP="00236F44">
      <w:pPr>
        <w:rPr>
          <w:kern w:val="20"/>
          <w:sz w:val="24"/>
          <w:szCs w:val="24"/>
        </w:rPr>
      </w:pPr>
      <w:r w:rsidRPr="002E20D6">
        <w:rPr>
          <w:rFonts w:hint="eastAsia"/>
          <w:kern w:val="20"/>
          <w:sz w:val="24"/>
          <w:szCs w:val="24"/>
        </w:rPr>
        <w:t xml:space="preserve">Your program is designed to </w:t>
      </w:r>
      <w:r w:rsidR="003C3881" w:rsidRPr="002E20D6">
        <w:rPr>
          <w:rFonts w:hint="eastAsia"/>
          <w:color w:val="000000"/>
          <w:kern w:val="20"/>
          <w:sz w:val="24"/>
          <w:szCs w:val="24"/>
        </w:rPr>
        <w:t xml:space="preserve">read the </w:t>
      </w:r>
      <w:proofErr w:type="spellStart"/>
      <w:r w:rsidRPr="002E20D6">
        <w:rPr>
          <w:color w:val="000000"/>
          <w:kern w:val="20"/>
          <w:sz w:val="24"/>
          <w:szCs w:val="24"/>
          <w:lang w:val="pl-PL"/>
        </w:rPr>
        <w:t>input</w:t>
      </w:r>
      <w:proofErr w:type="spellEnd"/>
      <w:r w:rsidRPr="002E20D6">
        <w:rPr>
          <w:color w:val="000000"/>
          <w:kern w:val="20"/>
          <w:sz w:val="24"/>
          <w:szCs w:val="24"/>
          <w:lang w:val="pl-PL"/>
        </w:rPr>
        <w:t xml:space="preserve"> </w:t>
      </w:r>
      <w:proofErr w:type="spellStart"/>
      <w:r w:rsidRPr="002E20D6">
        <w:rPr>
          <w:color w:val="000000"/>
          <w:kern w:val="20"/>
          <w:sz w:val="24"/>
          <w:szCs w:val="24"/>
          <w:lang w:val="pl-PL"/>
        </w:rPr>
        <w:t>file</w:t>
      </w:r>
      <w:r w:rsidRPr="002E20D6">
        <w:rPr>
          <w:rFonts w:hint="eastAsia"/>
          <w:color w:val="000000"/>
          <w:kern w:val="20"/>
          <w:sz w:val="24"/>
          <w:szCs w:val="24"/>
          <w:lang w:val="pl-PL"/>
        </w:rPr>
        <w:t>s</w:t>
      </w:r>
      <w:proofErr w:type="spellEnd"/>
      <w:r w:rsidRPr="002E20D6">
        <w:rPr>
          <w:rFonts w:hint="eastAsia"/>
          <w:kern w:val="20"/>
          <w:sz w:val="24"/>
          <w:szCs w:val="24"/>
          <w:lang w:val="pl-PL"/>
        </w:rPr>
        <w:t xml:space="preserve"> with the </w:t>
      </w:r>
      <w:proofErr w:type="spellStart"/>
      <w:r w:rsidRPr="002E20D6">
        <w:rPr>
          <w:rFonts w:hint="eastAsia"/>
          <w:kern w:val="20"/>
          <w:sz w:val="24"/>
          <w:szCs w:val="24"/>
          <w:lang w:val="pl-PL"/>
        </w:rPr>
        <w:t>following</w:t>
      </w:r>
      <w:proofErr w:type="spellEnd"/>
      <w:r w:rsidRPr="002E20D6">
        <w:rPr>
          <w:kern w:val="20"/>
          <w:sz w:val="24"/>
          <w:szCs w:val="24"/>
          <w:lang w:val="pl-PL"/>
        </w:rPr>
        <w:t xml:space="preserve"> format</w:t>
      </w:r>
      <w:r w:rsidRPr="002E20D6">
        <w:rPr>
          <w:rFonts w:hint="eastAsia"/>
          <w:kern w:val="20"/>
          <w:sz w:val="24"/>
          <w:szCs w:val="24"/>
        </w:rPr>
        <w:t>s</w:t>
      </w:r>
      <w:r w:rsidRPr="002E20D6">
        <w:rPr>
          <w:kern w:val="20"/>
          <w:sz w:val="24"/>
          <w:szCs w:val="24"/>
        </w:rPr>
        <w:t>:</w:t>
      </w:r>
    </w:p>
    <w:p w14:paraId="64FD4784" w14:textId="77777777" w:rsidR="001F256D" w:rsidRPr="002E20D6" w:rsidRDefault="001F256D" w:rsidP="00236F44">
      <w:pPr>
        <w:rPr>
          <w:kern w:val="20"/>
          <w:sz w:val="24"/>
          <w:szCs w:val="24"/>
          <w:lang w:val="pl-PL"/>
        </w:rPr>
      </w:pPr>
    </w:p>
    <w:p w14:paraId="63AD8FB5" w14:textId="77777777" w:rsidR="001F256D" w:rsidRPr="002E20D6" w:rsidRDefault="003C3881" w:rsidP="00236F44">
      <w:pPr>
        <w:rPr>
          <w:rFonts w:ascii="Courier New" w:hAnsi="Courier New" w:cs="Courier New"/>
          <w:kern w:val="20"/>
          <w:sz w:val="24"/>
          <w:szCs w:val="24"/>
        </w:rPr>
      </w:pPr>
      <w:r w:rsidRPr="002E20D6">
        <w:rPr>
          <w:rFonts w:ascii="Courier New" w:hAnsi="Courier New" w:cs="Courier New"/>
          <w:kern w:val="20"/>
          <w:sz w:val="24"/>
          <w:szCs w:val="24"/>
        </w:rPr>
        <w:t>0 2 1 0 2</w:t>
      </w:r>
      <w:r w:rsidRPr="002E20D6">
        <w:rPr>
          <w:rFonts w:ascii="Courier New" w:hAnsi="Courier New" w:cs="Courier New" w:hint="eastAsia"/>
          <w:kern w:val="20"/>
          <w:sz w:val="24"/>
          <w:szCs w:val="24"/>
        </w:rPr>
        <w:t xml:space="preserve"> </w:t>
      </w:r>
    </w:p>
    <w:p w14:paraId="146EFD28" w14:textId="77777777" w:rsidR="003C3881" w:rsidRPr="002E20D6" w:rsidRDefault="003C3881" w:rsidP="00236F44">
      <w:pPr>
        <w:rPr>
          <w:rFonts w:ascii="Courier New" w:hAnsi="Courier New" w:cs="Courier New"/>
          <w:kern w:val="20"/>
          <w:sz w:val="24"/>
          <w:szCs w:val="24"/>
        </w:rPr>
      </w:pPr>
      <w:r w:rsidRPr="002E20D6">
        <w:rPr>
          <w:rFonts w:ascii="Courier New" w:hAnsi="Courier New" w:cs="Courier New"/>
          <w:kern w:val="20"/>
          <w:sz w:val="24"/>
          <w:szCs w:val="24"/>
        </w:rPr>
        <w:t xml:space="preserve">1 0 0 3 3 </w:t>
      </w:r>
    </w:p>
    <w:p w14:paraId="00F29850" w14:textId="77777777" w:rsidR="003C3881" w:rsidRPr="002E20D6" w:rsidRDefault="003C3881" w:rsidP="00236F44">
      <w:pPr>
        <w:rPr>
          <w:kern w:val="20"/>
          <w:sz w:val="24"/>
          <w:szCs w:val="24"/>
          <w:lang w:val="pl-PL"/>
        </w:rPr>
      </w:pPr>
    </w:p>
    <w:p w14:paraId="75C9F20D" w14:textId="77777777" w:rsidR="00C43C45" w:rsidRPr="002E20D6" w:rsidRDefault="003C3881" w:rsidP="001F256D">
      <w:pPr>
        <w:pStyle w:val="Default"/>
        <w:rPr>
          <w:rFonts w:ascii="Times New Roman" w:cs="Times New Roman"/>
        </w:rPr>
      </w:pPr>
      <w:r w:rsidRPr="002E20D6">
        <w:rPr>
          <w:rFonts w:ascii="Times New Roman" w:cs="Times New Roman" w:hint="eastAsia"/>
        </w:rPr>
        <w:t>The first line represent</w:t>
      </w:r>
      <w:r w:rsidR="00160186" w:rsidRPr="002E20D6">
        <w:rPr>
          <w:rFonts w:ascii="Times New Roman" w:cs="Times New Roman" w:hint="eastAsia"/>
        </w:rPr>
        <w:t>s</w:t>
      </w:r>
      <w:r w:rsidRPr="002E20D6">
        <w:rPr>
          <w:rFonts w:ascii="Times New Roman" w:cs="Times New Roman" w:hint="eastAsia"/>
        </w:rPr>
        <w:t xml:space="preserve"> the</w:t>
      </w:r>
      <w:r w:rsidR="00160186" w:rsidRPr="002E20D6">
        <w:rPr>
          <w:rFonts w:ascii="Times New Roman" w:cs="Times New Roman" w:hint="eastAsia"/>
        </w:rPr>
        <w:t xml:space="preserve"> upper boundary of the</w:t>
      </w:r>
      <w:r w:rsidRPr="002E20D6">
        <w:rPr>
          <w:rFonts w:ascii="Times New Roman" w:cs="Times New Roman" w:hint="eastAsia"/>
        </w:rPr>
        <w:t xml:space="preserve"> interval</w:t>
      </w:r>
      <w:r w:rsidR="00160186" w:rsidRPr="002E20D6">
        <w:rPr>
          <w:rFonts w:ascii="Times New Roman" w:cs="Times New Roman" w:hint="eastAsia"/>
        </w:rPr>
        <w:t xml:space="preserve">s (nets) that you need to do channel route. The second line represents the </w:t>
      </w:r>
      <w:r w:rsidR="00854B6F" w:rsidRPr="002E20D6">
        <w:rPr>
          <w:rFonts w:ascii="Times New Roman" w:cs="Times New Roman" w:hint="eastAsia"/>
        </w:rPr>
        <w:t>lower boundary of the intervals(nets)</w:t>
      </w:r>
      <w:r w:rsidR="00365531" w:rsidRPr="002E20D6">
        <w:rPr>
          <w:rFonts w:ascii="Times New Roman" w:cs="Times New Roman" w:hint="eastAsia"/>
        </w:rPr>
        <w:t>. The above two lines are presenting the following figure.</w:t>
      </w:r>
    </w:p>
    <w:p w14:paraId="5F57D761" w14:textId="249BD0F0" w:rsidR="003C3881" w:rsidRDefault="00CD5C59" w:rsidP="001F256D">
      <w:pPr>
        <w:pStyle w:val="Default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63833EB8" wp14:editId="1B764E05">
            <wp:simplePos x="0" y="0"/>
            <wp:positionH relativeFrom="column">
              <wp:posOffset>1861820</wp:posOffset>
            </wp:positionH>
            <wp:positionV relativeFrom="paragraph">
              <wp:posOffset>145415</wp:posOffset>
            </wp:positionV>
            <wp:extent cx="1464945" cy="889000"/>
            <wp:effectExtent l="0" t="0" r="8255" b="0"/>
            <wp:wrapThrough wrapText="bothSides">
              <wp:wrapPolygon edited="0">
                <wp:start x="0" y="0"/>
                <wp:lineTo x="0" y="20983"/>
                <wp:lineTo x="21347" y="20983"/>
                <wp:lineTo x="21347" y="0"/>
                <wp:lineTo x="0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E96F4" w14:textId="77777777" w:rsidR="00365531" w:rsidRDefault="00365531" w:rsidP="001F256D">
      <w:pPr>
        <w:pStyle w:val="Default"/>
        <w:rPr>
          <w:rFonts w:ascii="Times New Roman" w:cs="Times New Roman"/>
        </w:rPr>
      </w:pPr>
    </w:p>
    <w:p w14:paraId="2721EC01" w14:textId="77777777" w:rsidR="00365531" w:rsidRDefault="00365531" w:rsidP="001F256D">
      <w:pPr>
        <w:pStyle w:val="Default"/>
        <w:rPr>
          <w:rFonts w:ascii="Times New Roman" w:cs="Times New Roman"/>
        </w:rPr>
      </w:pPr>
    </w:p>
    <w:p w14:paraId="5B67A247" w14:textId="77777777" w:rsidR="00365531" w:rsidRDefault="00365531" w:rsidP="001F256D">
      <w:pPr>
        <w:pStyle w:val="Default"/>
        <w:rPr>
          <w:rFonts w:ascii="Times New Roman" w:cs="Times New Roman"/>
        </w:rPr>
      </w:pPr>
    </w:p>
    <w:p w14:paraId="31C9554F" w14:textId="77777777" w:rsidR="00365531" w:rsidRDefault="00365531" w:rsidP="001F256D">
      <w:pPr>
        <w:pStyle w:val="Default"/>
        <w:rPr>
          <w:rFonts w:ascii="Times New Roman" w:cs="Times New Roman"/>
        </w:rPr>
      </w:pPr>
    </w:p>
    <w:p w14:paraId="13DA9789" w14:textId="77777777" w:rsidR="00365531" w:rsidRDefault="00365531" w:rsidP="001F256D">
      <w:pPr>
        <w:pStyle w:val="Default"/>
        <w:rPr>
          <w:rFonts w:ascii="Times New Roman" w:cs="Times New Roman"/>
        </w:rPr>
      </w:pPr>
    </w:p>
    <w:p w14:paraId="43F42275" w14:textId="77777777" w:rsidR="00365531" w:rsidRDefault="00365531" w:rsidP="001F256D">
      <w:pPr>
        <w:pStyle w:val="Default"/>
        <w:rPr>
          <w:rFonts w:ascii="Times New Roman" w:cs="Times New Roman"/>
        </w:rPr>
      </w:pPr>
    </w:p>
    <w:p w14:paraId="07DACB7B" w14:textId="05DA5C9C" w:rsidR="001F256D" w:rsidRPr="002E20D6" w:rsidRDefault="00807D40" w:rsidP="0078109C">
      <w:pPr>
        <w:jc w:val="center"/>
        <w:rPr>
          <w:kern w:val="20"/>
          <w:sz w:val="22"/>
          <w:szCs w:val="22"/>
          <w:lang w:val="pl-PL"/>
        </w:rPr>
      </w:pPr>
      <w:proofErr w:type="spellStart"/>
      <w:r>
        <w:rPr>
          <w:rFonts w:hint="eastAsia"/>
          <w:kern w:val="20"/>
          <w:sz w:val="22"/>
          <w:szCs w:val="22"/>
          <w:lang w:val="pl-PL"/>
        </w:rPr>
        <w:t>Figure</w:t>
      </w:r>
      <w:proofErr w:type="spellEnd"/>
      <w:r>
        <w:rPr>
          <w:rFonts w:hint="eastAsia"/>
          <w:kern w:val="20"/>
          <w:sz w:val="22"/>
          <w:szCs w:val="22"/>
          <w:lang w:val="pl-PL"/>
        </w:rPr>
        <w:t xml:space="preserve"> 2</w:t>
      </w:r>
      <w:r w:rsidR="0078109C" w:rsidRPr="002E20D6">
        <w:rPr>
          <w:rFonts w:hint="eastAsia"/>
          <w:kern w:val="20"/>
          <w:sz w:val="22"/>
          <w:szCs w:val="22"/>
          <w:lang w:val="pl-PL"/>
        </w:rPr>
        <w:t>.</w:t>
      </w:r>
    </w:p>
    <w:p w14:paraId="6FBCF384" w14:textId="77777777" w:rsidR="00754159" w:rsidRDefault="00754159" w:rsidP="00754159">
      <w:pPr>
        <w:pStyle w:val="2"/>
        <w:keepNext w:val="0"/>
        <w:numPr>
          <w:ilvl w:val="0"/>
          <w:numId w:val="0"/>
        </w:numPr>
        <w:spacing w:line="280" w:lineRule="exact"/>
        <w:jc w:val="both"/>
        <w:rPr>
          <w:sz w:val="28"/>
        </w:rPr>
      </w:pPr>
    </w:p>
    <w:p w14:paraId="3ED6F3E2" w14:textId="77777777" w:rsidR="001F256D" w:rsidRPr="000414F7" w:rsidRDefault="00DC5708" w:rsidP="00754159">
      <w:pPr>
        <w:pStyle w:val="2"/>
        <w:keepNext w:val="0"/>
        <w:numPr>
          <w:ilvl w:val="0"/>
          <w:numId w:val="0"/>
        </w:numPr>
        <w:spacing w:line="280" w:lineRule="exact"/>
        <w:jc w:val="both"/>
        <w:rPr>
          <w:b/>
          <w:sz w:val="24"/>
          <w:szCs w:val="24"/>
        </w:rPr>
      </w:pPr>
      <w:r>
        <w:rPr>
          <w:rFonts w:hint="eastAsia"/>
          <w:sz w:val="28"/>
        </w:rPr>
        <w:t>4</w:t>
      </w:r>
      <w:r w:rsidR="001F256D" w:rsidRPr="000414F7">
        <w:rPr>
          <w:sz w:val="28"/>
        </w:rPr>
        <w:t>. Output Format</w:t>
      </w:r>
    </w:p>
    <w:p w14:paraId="5756F25A" w14:textId="77777777" w:rsidR="00754159" w:rsidRPr="00236F44" w:rsidRDefault="00754159" w:rsidP="00236F44">
      <w:pPr>
        <w:rPr>
          <w:kern w:val="20"/>
          <w:szCs w:val="24"/>
          <w:lang w:val="pl-PL"/>
        </w:rPr>
      </w:pPr>
    </w:p>
    <w:p w14:paraId="3D9C4AF3" w14:textId="77777777" w:rsidR="00884501" w:rsidRPr="002E20D6" w:rsidRDefault="00884501" w:rsidP="00236F44">
      <w:pPr>
        <w:rPr>
          <w:kern w:val="20"/>
          <w:sz w:val="24"/>
          <w:szCs w:val="24"/>
        </w:rPr>
      </w:pPr>
      <w:r w:rsidRPr="002E20D6">
        <w:rPr>
          <w:rFonts w:hint="eastAsia"/>
          <w:kern w:val="20"/>
          <w:sz w:val="24"/>
          <w:szCs w:val="24"/>
        </w:rPr>
        <w:t>Your program should generate an output file with the following format.</w:t>
      </w:r>
    </w:p>
    <w:p w14:paraId="2FF42777" w14:textId="5664AB23" w:rsidR="00365531" w:rsidRPr="002E20D6" w:rsidRDefault="002E20D6" w:rsidP="00BC2D97">
      <w:pPr>
        <w:spacing w:line="280" w:lineRule="exact"/>
        <w:jc w:val="both"/>
        <w:rPr>
          <w:rFonts w:ascii="Courier New" w:hAnsi="Courier New" w:cs="Courier New"/>
          <w:kern w:val="20"/>
          <w:sz w:val="24"/>
          <w:szCs w:val="24"/>
          <w:lang w:val="pl-PL"/>
        </w:rPr>
      </w:pPr>
      <w:r>
        <w:rPr>
          <w:rFonts w:ascii="Courier New" w:hAnsi="Courier New" w:cs="Courier New" w:hint="eastAsia"/>
          <w:kern w:val="20"/>
          <w:sz w:val="24"/>
          <w:szCs w:val="24"/>
          <w:lang w:val="pl-PL"/>
        </w:rPr>
        <w:t>Track1: i1 i3</w:t>
      </w:r>
    </w:p>
    <w:p w14:paraId="2BF5FB18" w14:textId="46858193" w:rsidR="00365531" w:rsidRDefault="002E20D6" w:rsidP="00BC2D97">
      <w:pPr>
        <w:spacing w:line="280" w:lineRule="exact"/>
        <w:jc w:val="both"/>
        <w:rPr>
          <w:rFonts w:ascii="Courier New" w:hAnsi="Courier New" w:cs="Courier New"/>
          <w:kern w:val="20"/>
          <w:sz w:val="24"/>
          <w:szCs w:val="24"/>
        </w:rPr>
      </w:pPr>
      <w:r>
        <w:rPr>
          <w:rFonts w:ascii="Courier New" w:hAnsi="Courier New" w:cs="Courier New" w:hint="eastAsia"/>
          <w:kern w:val="20"/>
          <w:sz w:val="24"/>
          <w:szCs w:val="24"/>
          <w:lang w:val="pl-PL"/>
        </w:rPr>
        <w:t>Track2: i2</w:t>
      </w:r>
    </w:p>
    <w:p w14:paraId="0AC8BDA6" w14:textId="77777777" w:rsidR="002E20D6" w:rsidRPr="002E20D6" w:rsidRDefault="002E20D6" w:rsidP="00BC2D97">
      <w:pPr>
        <w:spacing w:line="280" w:lineRule="exact"/>
        <w:jc w:val="both"/>
        <w:rPr>
          <w:rFonts w:ascii="Courier New" w:hAnsi="Courier New" w:cs="Courier New"/>
          <w:kern w:val="20"/>
          <w:sz w:val="24"/>
          <w:szCs w:val="24"/>
        </w:rPr>
      </w:pPr>
    </w:p>
    <w:p w14:paraId="16AEA3F5" w14:textId="77777777" w:rsidR="00365531" w:rsidRPr="002E20D6" w:rsidRDefault="00365531" w:rsidP="00BC2D97">
      <w:pPr>
        <w:spacing w:line="280" w:lineRule="exact"/>
        <w:jc w:val="both"/>
        <w:rPr>
          <w:sz w:val="24"/>
          <w:szCs w:val="24"/>
        </w:rPr>
      </w:pPr>
      <w:r w:rsidRPr="002E20D6">
        <w:rPr>
          <w:rFonts w:hint="eastAsia"/>
          <w:sz w:val="24"/>
          <w:szCs w:val="24"/>
        </w:rPr>
        <w:t xml:space="preserve">Each line </w:t>
      </w:r>
      <w:proofErr w:type="gramStart"/>
      <w:r w:rsidRPr="002E20D6">
        <w:rPr>
          <w:rFonts w:hint="eastAsia"/>
          <w:sz w:val="24"/>
          <w:szCs w:val="24"/>
        </w:rPr>
        <w:t>specify</w:t>
      </w:r>
      <w:proofErr w:type="gramEnd"/>
      <w:r w:rsidRPr="002E20D6">
        <w:rPr>
          <w:rFonts w:hint="eastAsia"/>
          <w:sz w:val="24"/>
          <w:szCs w:val="24"/>
        </w:rPr>
        <w:t xml:space="preserve"> a track and the intervals (nets) that are routing in this track.</w:t>
      </w:r>
    </w:p>
    <w:p w14:paraId="44D4B87C" w14:textId="77777777" w:rsidR="00E12016" w:rsidRPr="002E20D6" w:rsidRDefault="00236F44" w:rsidP="00BC2D97">
      <w:pPr>
        <w:spacing w:line="280" w:lineRule="exact"/>
        <w:jc w:val="both"/>
        <w:rPr>
          <w:color w:val="FF0000"/>
          <w:sz w:val="24"/>
          <w:szCs w:val="24"/>
        </w:rPr>
      </w:pPr>
      <w:r w:rsidRPr="002E20D6">
        <w:rPr>
          <w:rFonts w:hint="eastAsia"/>
          <w:sz w:val="24"/>
          <w:szCs w:val="24"/>
        </w:rPr>
        <w:t>Bonus point will be added for those who</w:t>
      </w:r>
      <w:r w:rsidR="004834F1" w:rsidRPr="002E20D6">
        <w:rPr>
          <w:rFonts w:hint="eastAsia"/>
          <w:sz w:val="24"/>
          <w:szCs w:val="24"/>
        </w:rPr>
        <w:t xml:space="preserve"> p</w:t>
      </w:r>
      <w:r w:rsidR="00E12016" w:rsidRPr="002E20D6">
        <w:rPr>
          <w:sz w:val="24"/>
          <w:szCs w:val="24"/>
        </w:rPr>
        <w:t xml:space="preserve">rovide GUI (Graphic User Interface) to show the </w:t>
      </w:r>
      <w:r w:rsidR="00F11D76" w:rsidRPr="002E20D6">
        <w:rPr>
          <w:rFonts w:hint="eastAsia"/>
          <w:sz w:val="24"/>
          <w:szCs w:val="24"/>
        </w:rPr>
        <w:t>channel routing</w:t>
      </w:r>
      <w:r w:rsidR="00E12016" w:rsidRPr="002E20D6">
        <w:rPr>
          <w:sz w:val="24"/>
          <w:szCs w:val="24"/>
        </w:rPr>
        <w:t xml:space="preserve"> result</w:t>
      </w:r>
      <w:r w:rsidR="004834F1" w:rsidRPr="002E20D6">
        <w:rPr>
          <w:rFonts w:hint="eastAsia"/>
          <w:sz w:val="24"/>
          <w:szCs w:val="24"/>
        </w:rPr>
        <w:t>s</w:t>
      </w:r>
      <w:r w:rsidR="00E12016" w:rsidRPr="002E20D6">
        <w:rPr>
          <w:sz w:val="24"/>
          <w:szCs w:val="24"/>
        </w:rPr>
        <w:t>.</w:t>
      </w:r>
    </w:p>
    <w:p w14:paraId="2FB635A7" w14:textId="77777777" w:rsidR="00E12016" w:rsidRDefault="00E12016" w:rsidP="00BC2D97">
      <w:pPr>
        <w:pStyle w:val="a0"/>
        <w:spacing w:line="280" w:lineRule="exact"/>
      </w:pPr>
    </w:p>
    <w:p w14:paraId="7C3521E1" w14:textId="77777777" w:rsidR="00884501" w:rsidRDefault="00884501" w:rsidP="00884501">
      <w:pPr>
        <w:pStyle w:val="2"/>
        <w:tabs>
          <w:tab w:val="left" w:pos="0"/>
        </w:tabs>
        <w:spacing w:line="280" w:lineRule="exact"/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. </w:t>
      </w:r>
      <w:r>
        <w:rPr>
          <w:rFonts w:hint="eastAsia"/>
          <w:sz w:val="28"/>
        </w:rPr>
        <w:t>Execution</w:t>
      </w:r>
    </w:p>
    <w:p w14:paraId="1D61A941" w14:textId="77777777" w:rsidR="00884501" w:rsidRDefault="00884501" w:rsidP="00C43C45">
      <w:pPr>
        <w:pStyle w:val="2"/>
        <w:keepNext w:val="0"/>
        <w:numPr>
          <w:ilvl w:val="0"/>
          <w:numId w:val="0"/>
        </w:numPr>
        <w:tabs>
          <w:tab w:val="left" w:pos="0"/>
        </w:tabs>
        <w:spacing w:line="280" w:lineRule="exact"/>
        <w:rPr>
          <w:sz w:val="28"/>
        </w:rPr>
      </w:pPr>
    </w:p>
    <w:p w14:paraId="46A6E779" w14:textId="77777777" w:rsidR="00C43C45" w:rsidRPr="002E20D6" w:rsidRDefault="00C43C45" w:rsidP="00C43C45">
      <w:pPr>
        <w:pStyle w:val="a0"/>
        <w:ind w:left="0"/>
        <w:rPr>
          <w:sz w:val="24"/>
          <w:szCs w:val="24"/>
        </w:rPr>
      </w:pPr>
      <w:r w:rsidRPr="002E20D6">
        <w:rPr>
          <w:rFonts w:hint="eastAsia"/>
          <w:sz w:val="24"/>
          <w:szCs w:val="24"/>
        </w:rPr>
        <w:t>Your program should read an input file and produce an output file. The output file name should be provided by user. Your program will be tested by the following command.</w:t>
      </w:r>
    </w:p>
    <w:p w14:paraId="0C0AE407" w14:textId="77777777" w:rsidR="00C43C45" w:rsidRPr="002E20D6" w:rsidRDefault="00C43C45" w:rsidP="00C43C45">
      <w:pPr>
        <w:pStyle w:val="a0"/>
        <w:ind w:left="0"/>
        <w:jc w:val="center"/>
        <w:rPr>
          <w:i/>
          <w:color w:val="FF0000"/>
          <w:sz w:val="24"/>
          <w:szCs w:val="24"/>
        </w:rPr>
      </w:pPr>
      <w:proofErr w:type="gramStart"/>
      <w:r w:rsidRPr="002E20D6">
        <w:rPr>
          <w:rFonts w:hint="eastAsia"/>
          <w:i/>
          <w:color w:val="FF0000"/>
          <w:sz w:val="24"/>
          <w:szCs w:val="24"/>
        </w:rPr>
        <w:t>./</w:t>
      </w:r>
      <w:proofErr w:type="spellStart"/>
      <w:proofErr w:type="gramEnd"/>
      <w:r w:rsidRPr="002E20D6">
        <w:rPr>
          <w:rFonts w:hint="eastAsia"/>
          <w:i/>
          <w:color w:val="FF0000"/>
          <w:sz w:val="24"/>
          <w:szCs w:val="24"/>
        </w:rPr>
        <w:t>executable_file</w:t>
      </w:r>
      <w:proofErr w:type="spellEnd"/>
      <w:r w:rsidRPr="002E20D6">
        <w:rPr>
          <w:rFonts w:hint="eastAsia"/>
          <w:i/>
          <w:color w:val="FF0000"/>
          <w:sz w:val="24"/>
          <w:szCs w:val="24"/>
        </w:rPr>
        <w:t xml:space="preserve">  </w:t>
      </w:r>
      <w:proofErr w:type="spellStart"/>
      <w:r w:rsidRPr="002E20D6">
        <w:rPr>
          <w:rFonts w:hint="eastAsia"/>
          <w:i/>
          <w:color w:val="FF0000"/>
          <w:sz w:val="24"/>
          <w:szCs w:val="24"/>
        </w:rPr>
        <w:t>input_file</w:t>
      </w:r>
      <w:proofErr w:type="spellEnd"/>
      <w:r w:rsidRPr="002E20D6">
        <w:rPr>
          <w:rFonts w:hint="eastAsia"/>
          <w:i/>
          <w:color w:val="FF0000"/>
          <w:sz w:val="24"/>
          <w:szCs w:val="24"/>
        </w:rPr>
        <w:t xml:space="preserve">  </w:t>
      </w:r>
      <w:proofErr w:type="spellStart"/>
      <w:r w:rsidRPr="002E20D6">
        <w:rPr>
          <w:rFonts w:hint="eastAsia"/>
          <w:i/>
          <w:color w:val="FF0000"/>
          <w:sz w:val="24"/>
          <w:szCs w:val="24"/>
        </w:rPr>
        <w:t>output_file</w:t>
      </w:r>
      <w:proofErr w:type="spellEnd"/>
    </w:p>
    <w:p w14:paraId="18DA9692" w14:textId="77777777" w:rsidR="00884501" w:rsidRDefault="00884501" w:rsidP="00C43C45">
      <w:pPr>
        <w:pStyle w:val="2"/>
        <w:keepNext w:val="0"/>
        <w:numPr>
          <w:ilvl w:val="0"/>
          <w:numId w:val="0"/>
        </w:numPr>
        <w:tabs>
          <w:tab w:val="left" w:pos="0"/>
        </w:tabs>
        <w:spacing w:line="280" w:lineRule="exact"/>
        <w:rPr>
          <w:sz w:val="28"/>
        </w:rPr>
      </w:pPr>
    </w:p>
    <w:p w14:paraId="14CF1118" w14:textId="77777777" w:rsidR="00C43C45" w:rsidRDefault="00C43C45" w:rsidP="00C43C45">
      <w:pPr>
        <w:pStyle w:val="2"/>
        <w:tabs>
          <w:tab w:val="left" w:pos="0"/>
        </w:tabs>
        <w:spacing w:line="280" w:lineRule="exact"/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 xml:space="preserve">. </w:t>
      </w:r>
      <w:r>
        <w:rPr>
          <w:rFonts w:hint="eastAsia"/>
          <w:sz w:val="28"/>
        </w:rPr>
        <w:t>Submission</w:t>
      </w:r>
    </w:p>
    <w:p w14:paraId="66CF8615" w14:textId="77777777" w:rsidR="00C43C45" w:rsidRDefault="00C43C45" w:rsidP="00C43C45">
      <w:pPr>
        <w:pStyle w:val="a0"/>
        <w:ind w:left="0"/>
      </w:pPr>
    </w:p>
    <w:p w14:paraId="4257AE98" w14:textId="77777777" w:rsidR="0075029C" w:rsidRPr="002E20D6" w:rsidRDefault="0075029C" w:rsidP="00C43C45">
      <w:pPr>
        <w:pStyle w:val="a0"/>
        <w:ind w:left="0"/>
        <w:rPr>
          <w:sz w:val="24"/>
          <w:szCs w:val="24"/>
        </w:rPr>
      </w:pPr>
      <w:r w:rsidRPr="002E20D6">
        <w:rPr>
          <w:rFonts w:hint="eastAsia"/>
          <w:sz w:val="24"/>
          <w:szCs w:val="24"/>
        </w:rPr>
        <w:t>Please submit the following files onto the website.</w:t>
      </w:r>
    </w:p>
    <w:p w14:paraId="38D1C454" w14:textId="77777777" w:rsidR="0075029C" w:rsidRPr="002E20D6" w:rsidRDefault="0075029C" w:rsidP="00C43C45">
      <w:pPr>
        <w:pStyle w:val="a0"/>
        <w:ind w:left="0"/>
        <w:rPr>
          <w:sz w:val="24"/>
          <w:szCs w:val="24"/>
        </w:rPr>
      </w:pPr>
    </w:p>
    <w:p w14:paraId="62658C73" w14:textId="77777777" w:rsidR="0075029C" w:rsidRPr="002E20D6" w:rsidRDefault="0075029C" w:rsidP="00C43C45">
      <w:pPr>
        <w:pStyle w:val="a0"/>
        <w:ind w:left="0"/>
        <w:rPr>
          <w:sz w:val="24"/>
          <w:szCs w:val="24"/>
        </w:rPr>
      </w:pPr>
      <w:r w:rsidRPr="002E20D6">
        <w:rPr>
          <w:rFonts w:hint="eastAsia"/>
          <w:sz w:val="24"/>
          <w:szCs w:val="24"/>
        </w:rPr>
        <w:t>1. Your source code.</w:t>
      </w:r>
    </w:p>
    <w:p w14:paraId="6CCA11FC" w14:textId="77777777" w:rsidR="0075029C" w:rsidRPr="002E20D6" w:rsidRDefault="0075029C" w:rsidP="00C43C45">
      <w:pPr>
        <w:pStyle w:val="a0"/>
        <w:ind w:left="0"/>
        <w:rPr>
          <w:sz w:val="24"/>
          <w:szCs w:val="24"/>
        </w:rPr>
      </w:pPr>
      <w:r w:rsidRPr="002E20D6">
        <w:rPr>
          <w:rFonts w:hint="eastAsia"/>
          <w:sz w:val="24"/>
          <w:szCs w:val="24"/>
        </w:rPr>
        <w:t>2. A readme file to briefly describe how to compile your code.</w:t>
      </w:r>
    </w:p>
    <w:p w14:paraId="1F20D434" w14:textId="77777777" w:rsidR="0075029C" w:rsidRPr="002E20D6" w:rsidRDefault="00DC5708" w:rsidP="00C43C45">
      <w:pPr>
        <w:pStyle w:val="a0"/>
        <w:ind w:left="0"/>
        <w:rPr>
          <w:sz w:val="24"/>
          <w:szCs w:val="24"/>
        </w:rPr>
      </w:pPr>
      <w:r w:rsidRPr="002E20D6">
        <w:rPr>
          <w:rFonts w:hint="eastAsia"/>
          <w:sz w:val="24"/>
          <w:szCs w:val="24"/>
        </w:rPr>
        <w:t>3. Your report. Please also hand in a hard copy of the report in class.</w:t>
      </w:r>
    </w:p>
    <w:p w14:paraId="497998D8" w14:textId="77777777" w:rsidR="00DC5708" w:rsidRPr="002E20D6" w:rsidRDefault="00DC5708" w:rsidP="00DC5708">
      <w:pPr>
        <w:pStyle w:val="a0"/>
        <w:ind w:left="0"/>
        <w:rPr>
          <w:sz w:val="24"/>
          <w:szCs w:val="24"/>
        </w:rPr>
      </w:pPr>
      <w:r w:rsidRPr="002E20D6">
        <w:rPr>
          <w:rFonts w:hint="eastAsia"/>
          <w:sz w:val="24"/>
          <w:szCs w:val="24"/>
        </w:rPr>
        <w:t>Note: The report should include two things. 1. How do you implement the constraint left-edge algorithm. 2. The result of the test cases.</w:t>
      </w:r>
    </w:p>
    <w:p w14:paraId="58E97B05" w14:textId="77777777" w:rsidR="00DC5708" w:rsidRDefault="00DC5708" w:rsidP="00DC5708">
      <w:pPr>
        <w:pStyle w:val="a0"/>
        <w:ind w:left="0"/>
      </w:pPr>
    </w:p>
    <w:p w14:paraId="102165E1" w14:textId="77777777" w:rsidR="0075029C" w:rsidRPr="002E20D6" w:rsidRDefault="00DA192D" w:rsidP="00C43C45">
      <w:pPr>
        <w:pStyle w:val="a0"/>
        <w:ind w:left="0"/>
        <w:rPr>
          <w:color w:val="FF0000"/>
          <w:sz w:val="24"/>
          <w:szCs w:val="24"/>
        </w:rPr>
      </w:pPr>
      <w:r w:rsidRPr="002E20D6">
        <w:rPr>
          <w:rFonts w:hint="eastAsia"/>
          <w:color w:val="FF0000"/>
          <w:sz w:val="24"/>
          <w:szCs w:val="24"/>
        </w:rPr>
        <w:t>Submission Rule</w:t>
      </w:r>
      <w:r w:rsidR="0075029C" w:rsidRPr="002E20D6">
        <w:rPr>
          <w:rFonts w:hint="eastAsia"/>
          <w:color w:val="FF0000"/>
          <w:sz w:val="24"/>
          <w:szCs w:val="24"/>
        </w:rPr>
        <w:t>:</w:t>
      </w:r>
    </w:p>
    <w:p w14:paraId="6C4E3443" w14:textId="77777777" w:rsidR="00934C3C" w:rsidRPr="002E20D6" w:rsidRDefault="00DA192D" w:rsidP="00C43C45">
      <w:pPr>
        <w:pStyle w:val="a0"/>
        <w:ind w:left="0"/>
        <w:rPr>
          <w:color w:val="FF0000"/>
          <w:sz w:val="24"/>
          <w:szCs w:val="24"/>
        </w:rPr>
      </w:pPr>
      <w:r w:rsidRPr="002E20D6">
        <w:rPr>
          <w:rFonts w:hint="eastAsia"/>
          <w:sz w:val="24"/>
          <w:szCs w:val="24"/>
        </w:rPr>
        <w:t xml:space="preserve">1. </w:t>
      </w:r>
      <w:r w:rsidR="00C43C45" w:rsidRPr="002E20D6">
        <w:rPr>
          <w:rFonts w:hint="eastAsia"/>
          <w:sz w:val="24"/>
          <w:szCs w:val="24"/>
        </w:rPr>
        <w:t xml:space="preserve">Upload </w:t>
      </w:r>
      <w:r w:rsidR="0075029C" w:rsidRPr="002E20D6">
        <w:rPr>
          <w:rFonts w:hint="eastAsia"/>
          <w:color w:val="FF0000"/>
          <w:sz w:val="24"/>
          <w:szCs w:val="24"/>
        </w:rPr>
        <w:t xml:space="preserve">ONLY </w:t>
      </w:r>
      <w:r w:rsidR="00C43C45" w:rsidRPr="002E20D6">
        <w:rPr>
          <w:rFonts w:hint="eastAsia"/>
          <w:color w:val="FF0000"/>
          <w:sz w:val="24"/>
          <w:szCs w:val="24"/>
        </w:rPr>
        <w:t>your source code</w:t>
      </w:r>
      <w:r w:rsidR="00754159" w:rsidRPr="002E20D6">
        <w:rPr>
          <w:rFonts w:hint="eastAsia"/>
          <w:color w:val="FF0000"/>
          <w:sz w:val="24"/>
          <w:szCs w:val="24"/>
        </w:rPr>
        <w:t xml:space="preserve"> (.c or .</w:t>
      </w:r>
      <w:proofErr w:type="spellStart"/>
      <w:r w:rsidR="00754159" w:rsidRPr="002E20D6">
        <w:rPr>
          <w:rFonts w:hint="eastAsia"/>
          <w:color w:val="FF0000"/>
          <w:sz w:val="24"/>
          <w:szCs w:val="24"/>
        </w:rPr>
        <w:t>cpp</w:t>
      </w:r>
      <w:proofErr w:type="spellEnd"/>
      <w:r w:rsidR="00754159" w:rsidRPr="002E20D6">
        <w:rPr>
          <w:rFonts w:hint="eastAsia"/>
          <w:color w:val="FF0000"/>
          <w:sz w:val="24"/>
          <w:szCs w:val="24"/>
        </w:rPr>
        <w:t>)</w:t>
      </w:r>
      <w:r w:rsidR="00C43C45" w:rsidRPr="002E20D6">
        <w:rPr>
          <w:rFonts w:hint="eastAsia"/>
          <w:color w:val="FF0000"/>
          <w:sz w:val="24"/>
          <w:szCs w:val="24"/>
        </w:rPr>
        <w:t xml:space="preserve"> </w:t>
      </w:r>
      <w:r w:rsidR="00C43C45" w:rsidRPr="002E20D6">
        <w:rPr>
          <w:rFonts w:hint="eastAsia"/>
          <w:sz w:val="24"/>
          <w:szCs w:val="24"/>
        </w:rPr>
        <w:t xml:space="preserve">to the course website. </w:t>
      </w:r>
      <w:r w:rsidR="00934C3C" w:rsidRPr="002E20D6">
        <w:rPr>
          <w:rFonts w:hint="eastAsia"/>
          <w:color w:val="FF0000"/>
          <w:sz w:val="24"/>
          <w:szCs w:val="24"/>
        </w:rPr>
        <w:t xml:space="preserve">DO NOT upload your   </w:t>
      </w:r>
    </w:p>
    <w:p w14:paraId="0F37F224" w14:textId="77777777" w:rsidR="00DA192D" w:rsidRPr="002E20D6" w:rsidRDefault="00934C3C" w:rsidP="00C43C45">
      <w:pPr>
        <w:pStyle w:val="a0"/>
        <w:ind w:left="0"/>
        <w:rPr>
          <w:sz w:val="24"/>
          <w:szCs w:val="24"/>
        </w:rPr>
      </w:pPr>
      <w:r w:rsidRPr="002E20D6">
        <w:rPr>
          <w:rFonts w:hint="eastAsia"/>
          <w:color w:val="FF0000"/>
          <w:sz w:val="24"/>
          <w:szCs w:val="24"/>
        </w:rPr>
        <w:t xml:space="preserve">  executable file or any object files.</w:t>
      </w:r>
    </w:p>
    <w:p w14:paraId="70511608" w14:textId="77777777" w:rsidR="00DA192D" w:rsidRPr="002E20D6" w:rsidRDefault="00DA192D" w:rsidP="00C43C45">
      <w:pPr>
        <w:pStyle w:val="a0"/>
        <w:ind w:left="0"/>
        <w:rPr>
          <w:sz w:val="24"/>
          <w:szCs w:val="24"/>
        </w:rPr>
      </w:pPr>
      <w:r w:rsidRPr="002E20D6">
        <w:rPr>
          <w:rFonts w:hint="eastAsia"/>
          <w:sz w:val="24"/>
          <w:szCs w:val="24"/>
        </w:rPr>
        <w:t>2.</w:t>
      </w:r>
      <w:r w:rsidR="006E691E" w:rsidRPr="002E20D6">
        <w:rPr>
          <w:rFonts w:hint="eastAsia"/>
          <w:sz w:val="24"/>
          <w:szCs w:val="24"/>
        </w:rPr>
        <w:t xml:space="preserve"> </w:t>
      </w:r>
      <w:r w:rsidR="00934C3C" w:rsidRPr="002E20D6">
        <w:rPr>
          <w:rFonts w:hint="eastAsia"/>
          <w:sz w:val="24"/>
          <w:szCs w:val="24"/>
        </w:rPr>
        <w:t xml:space="preserve">If your source code contains multiple files, </w:t>
      </w:r>
      <w:r w:rsidR="0075029C" w:rsidRPr="002E20D6">
        <w:rPr>
          <w:rFonts w:hint="eastAsia"/>
          <w:sz w:val="24"/>
          <w:szCs w:val="24"/>
        </w:rPr>
        <w:t xml:space="preserve">write a </w:t>
      </w:r>
      <w:r w:rsidR="0075029C" w:rsidRPr="002E20D6">
        <w:rPr>
          <w:rFonts w:hint="eastAsia"/>
          <w:color w:val="FF0000"/>
          <w:sz w:val="24"/>
          <w:szCs w:val="24"/>
        </w:rPr>
        <w:t xml:space="preserve">Make File </w:t>
      </w:r>
      <w:r w:rsidR="00934C3C" w:rsidRPr="002E20D6">
        <w:rPr>
          <w:rFonts w:hint="eastAsia"/>
          <w:sz w:val="24"/>
          <w:szCs w:val="24"/>
        </w:rPr>
        <w:t>to compile your program.</w:t>
      </w:r>
    </w:p>
    <w:p w14:paraId="71C731A1" w14:textId="77777777" w:rsidR="00DA192D" w:rsidRPr="002E20D6" w:rsidRDefault="00934C3C" w:rsidP="00365531">
      <w:pPr>
        <w:pStyle w:val="a0"/>
        <w:ind w:left="0"/>
        <w:rPr>
          <w:sz w:val="24"/>
          <w:szCs w:val="24"/>
        </w:rPr>
      </w:pPr>
      <w:r w:rsidRPr="002E20D6">
        <w:rPr>
          <w:rFonts w:hint="eastAsia"/>
          <w:sz w:val="24"/>
          <w:szCs w:val="24"/>
        </w:rPr>
        <w:t xml:space="preserve">3. </w:t>
      </w:r>
      <w:r w:rsidR="00365531" w:rsidRPr="002E20D6">
        <w:rPr>
          <w:rFonts w:hint="eastAsia"/>
          <w:sz w:val="24"/>
          <w:szCs w:val="24"/>
        </w:rPr>
        <w:t xml:space="preserve">Please compress the files </w:t>
      </w:r>
      <w:r w:rsidRPr="002E20D6">
        <w:rPr>
          <w:rFonts w:hint="eastAsia"/>
          <w:sz w:val="24"/>
          <w:szCs w:val="24"/>
        </w:rPr>
        <w:t>in</w:t>
      </w:r>
      <w:r w:rsidR="00365531" w:rsidRPr="002E20D6">
        <w:rPr>
          <w:rFonts w:hint="eastAsia"/>
          <w:sz w:val="24"/>
          <w:szCs w:val="24"/>
        </w:rPr>
        <w:t>to</w:t>
      </w:r>
      <w:r w:rsidRPr="002E20D6">
        <w:rPr>
          <w:rFonts w:hint="eastAsia"/>
          <w:sz w:val="24"/>
          <w:szCs w:val="24"/>
        </w:rPr>
        <w:t xml:space="preserve"> </w:t>
      </w:r>
      <w:r w:rsidR="00365531" w:rsidRPr="002E20D6">
        <w:rPr>
          <w:rFonts w:hint="eastAsia"/>
          <w:color w:val="FF0000"/>
          <w:sz w:val="24"/>
          <w:szCs w:val="24"/>
        </w:rPr>
        <w:t>.</w:t>
      </w:r>
      <w:proofErr w:type="spellStart"/>
      <w:r w:rsidR="00365531" w:rsidRPr="002E20D6">
        <w:rPr>
          <w:rFonts w:hint="eastAsia"/>
          <w:color w:val="FF0000"/>
          <w:sz w:val="24"/>
          <w:szCs w:val="24"/>
        </w:rPr>
        <w:t>tgz</w:t>
      </w:r>
      <w:proofErr w:type="spellEnd"/>
      <w:r w:rsidR="00DC5708" w:rsidRPr="002E20D6">
        <w:rPr>
          <w:rFonts w:hint="eastAsia"/>
          <w:sz w:val="24"/>
          <w:szCs w:val="24"/>
        </w:rPr>
        <w:t xml:space="preserve"> format.</w:t>
      </w:r>
      <w:r w:rsidR="00365531" w:rsidRPr="002E20D6">
        <w:rPr>
          <w:rFonts w:hint="eastAsia"/>
          <w:sz w:val="24"/>
          <w:szCs w:val="24"/>
        </w:rPr>
        <w:t xml:space="preserve"> </w:t>
      </w:r>
    </w:p>
    <w:p w14:paraId="01C7F018" w14:textId="77777777" w:rsidR="00C43C45" w:rsidRPr="002E20D6" w:rsidRDefault="00C43C45" w:rsidP="0075029C">
      <w:pPr>
        <w:pStyle w:val="2"/>
        <w:keepNext w:val="0"/>
        <w:tabs>
          <w:tab w:val="left" w:pos="0"/>
        </w:tabs>
        <w:spacing w:line="280" w:lineRule="exact"/>
        <w:rPr>
          <w:sz w:val="24"/>
          <w:szCs w:val="24"/>
        </w:rPr>
      </w:pPr>
    </w:p>
    <w:p w14:paraId="6E526CE8" w14:textId="30C25A1C" w:rsidR="00E12016" w:rsidRDefault="00C43C45" w:rsidP="00BC2D97">
      <w:pPr>
        <w:pStyle w:val="2"/>
        <w:tabs>
          <w:tab w:val="left" w:pos="0"/>
        </w:tabs>
        <w:spacing w:line="280" w:lineRule="exact"/>
        <w:rPr>
          <w:sz w:val="28"/>
        </w:rPr>
      </w:pPr>
      <w:r>
        <w:rPr>
          <w:rFonts w:hint="eastAsia"/>
          <w:sz w:val="28"/>
        </w:rPr>
        <w:t>6</w:t>
      </w:r>
      <w:r w:rsidR="002E20D6">
        <w:rPr>
          <w:sz w:val="28"/>
        </w:rPr>
        <w:t>. Grading</w:t>
      </w:r>
    </w:p>
    <w:p w14:paraId="6B28F638" w14:textId="180B5884" w:rsidR="00E12016" w:rsidRDefault="002E20D6" w:rsidP="002E20D6">
      <w:pPr>
        <w:pStyle w:val="a0"/>
        <w:spacing w:line="280" w:lineRule="exact"/>
        <w:ind w:left="0" w:firstLine="0"/>
        <w:rPr>
          <w:sz w:val="24"/>
          <w:szCs w:val="24"/>
        </w:rPr>
      </w:pPr>
      <w:r>
        <w:rPr>
          <w:sz w:val="24"/>
          <w:szCs w:val="24"/>
        </w:rPr>
        <w:t>Correctness: 80%</w:t>
      </w:r>
    </w:p>
    <w:p w14:paraId="491D07F2" w14:textId="064F75AE" w:rsidR="002E20D6" w:rsidRPr="002E20D6" w:rsidRDefault="002E20D6" w:rsidP="002E20D6">
      <w:pPr>
        <w:pStyle w:val="a0"/>
        <w:spacing w:line="280" w:lineRule="exact"/>
        <w:ind w:left="0" w:firstLine="0"/>
        <w:rPr>
          <w:sz w:val="24"/>
          <w:szCs w:val="24"/>
        </w:rPr>
      </w:pPr>
      <w:r>
        <w:rPr>
          <w:sz w:val="24"/>
          <w:szCs w:val="24"/>
        </w:rPr>
        <w:t>Report: 20%</w:t>
      </w:r>
    </w:p>
    <w:p w14:paraId="1D7AAF84" w14:textId="3683D2D5" w:rsidR="00DA192D" w:rsidRDefault="002E20D6" w:rsidP="002E20D6">
      <w:pPr>
        <w:pStyle w:val="a0"/>
        <w:spacing w:line="280" w:lineRule="exact"/>
        <w:ind w:left="0" w:firstLine="0"/>
        <w:rPr>
          <w:sz w:val="24"/>
          <w:szCs w:val="24"/>
        </w:rPr>
      </w:pPr>
      <w:r>
        <w:rPr>
          <w:sz w:val="24"/>
          <w:szCs w:val="24"/>
        </w:rPr>
        <w:t>GUI: 10%(Bonus)</w:t>
      </w:r>
    </w:p>
    <w:p w14:paraId="316250C1" w14:textId="77777777" w:rsidR="002E20D6" w:rsidRPr="002E20D6" w:rsidRDefault="002E20D6" w:rsidP="00DA192D">
      <w:pPr>
        <w:pStyle w:val="a0"/>
        <w:spacing w:line="280" w:lineRule="exact"/>
        <w:rPr>
          <w:sz w:val="24"/>
          <w:szCs w:val="24"/>
        </w:rPr>
      </w:pPr>
    </w:p>
    <w:p w14:paraId="06AC2775" w14:textId="77777777" w:rsidR="00DA192D" w:rsidRPr="001309A4" w:rsidRDefault="00DA192D" w:rsidP="00DA192D">
      <w:pPr>
        <w:autoSpaceDE w:val="0"/>
        <w:autoSpaceDN w:val="0"/>
        <w:adjustRightInd w:val="0"/>
        <w:rPr>
          <w:b/>
          <w:bCs/>
          <w:color w:val="FF0000"/>
          <w:sz w:val="28"/>
          <w:szCs w:val="28"/>
        </w:rPr>
      </w:pPr>
      <w:r w:rsidRPr="001309A4">
        <w:rPr>
          <w:b/>
          <w:bCs/>
          <w:color w:val="FF0000"/>
          <w:sz w:val="28"/>
          <w:szCs w:val="28"/>
        </w:rPr>
        <w:t>COPYING RESULTS in ZERO GRADE</w:t>
      </w:r>
      <w:r>
        <w:rPr>
          <w:b/>
          <w:bCs/>
          <w:color w:val="FF0000"/>
          <w:sz w:val="28"/>
          <w:szCs w:val="28"/>
        </w:rPr>
        <w:t>S</w:t>
      </w:r>
      <w:r w:rsidRPr="001309A4">
        <w:rPr>
          <w:b/>
          <w:bCs/>
          <w:color w:val="FF0000"/>
          <w:sz w:val="28"/>
          <w:szCs w:val="28"/>
        </w:rPr>
        <w:t xml:space="preserve"> FOR BOTH STUDENTS!</w:t>
      </w:r>
    </w:p>
    <w:p w14:paraId="15727871" w14:textId="77777777" w:rsidR="00DA192D" w:rsidRPr="00DA192D" w:rsidRDefault="00DA192D" w:rsidP="00DA192D">
      <w:pPr>
        <w:pStyle w:val="a0"/>
        <w:spacing w:line="280" w:lineRule="exact"/>
        <w:ind w:left="0"/>
      </w:pPr>
    </w:p>
    <w:sectPr w:rsidR="00DA192D" w:rsidRPr="00DA192D">
      <w:footnotePr>
        <w:pos w:val="beneathText"/>
      </w:footnotePr>
      <w:pgSz w:w="11905" w:h="16837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²Ó©úÅé">
    <w:charset w:val="00"/>
    <w:family w:val="auto"/>
    <w:pitch w:val="default"/>
  </w:font>
  <w:font w:name="標楷體">
    <w:altName w:val="宋体"/>
    <w:charset w:val="88"/>
    <w:family w:val="script"/>
    <w:pitch w:val="fixed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3DF44F"/>
    <w:multiLevelType w:val="hybridMultilevel"/>
    <w:tmpl w:val="9B9D1D0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suff w:val="nothing"/>
      <w:lvlText w:val="[%1]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</w:lvl>
    <w:lvl w:ilvl="1">
      <w:start w:val="1"/>
      <w:numFmt w:val="none"/>
      <w:pStyle w:val="2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0F954088"/>
    <w:multiLevelType w:val="hybridMultilevel"/>
    <w:tmpl w:val="BB975C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8F74B10"/>
    <w:multiLevelType w:val="hybridMultilevel"/>
    <w:tmpl w:val="3880E2FA"/>
    <w:lvl w:ilvl="0" w:tplc="5FC467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69662F"/>
    <w:multiLevelType w:val="hybridMultilevel"/>
    <w:tmpl w:val="B9021060"/>
    <w:lvl w:ilvl="0" w:tplc="D67624E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E634A0A"/>
    <w:multiLevelType w:val="hybridMultilevel"/>
    <w:tmpl w:val="387067F0"/>
    <w:lvl w:ilvl="0" w:tplc="D3ACFD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1C"/>
    <w:rsid w:val="000A364A"/>
    <w:rsid w:val="00160186"/>
    <w:rsid w:val="001E0098"/>
    <w:rsid w:val="001E2AF2"/>
    <w:rsid w:val="001F256D"/>
    <w:rsid w:val="00236F44"/>
    <w:rsid w:val="002E1D2F"/>
    <w:rsid w:val="002E20D6"/>
    <w:rsid w:val="00365531"/>
    <w:rsid w:val="003C3881"/>
    <w:rsid w:val="003D5601"/>
    <w:rsid w:val="004834F1"/>
    <w:rsid w:val="005514AF"/>
    <w:rsid w:val="005A5590"/>
    <w:rsid w:val="00627E56"/>
    <w:rsid w:val="00684617"/>
    <w:rsid w:val="006E691E"/>
    <w:rsid w:val="0075029C"/>
    <w:rsid w:val="00754159"/>
    <w:rsid w:val="0078109C"/>
    <w:rsid w:val="007F13E2"/>
    <w:rsid w:val="00801F15"/>
    <w:rsid w:val="00807D40"/>
    <w:rsid w:val="00854B6F"/>
    <w:rsid w:val="00884501"/>
    <w:rsid w:val="008C158F"/>
    <w:rsid w:val="00934C3C"/>
    <w:rsid w:val="009629C8"/>
    <w:rsid w:val="00990F1F"/>
    <w:rsid w:val="009940D0"/>
    <w:rsid w:val="009A1805"/>
    <w:rsid w:val="009B7D7A"/>
    <w:rsid w:val="00B31FF7"/>
    <w:rsid w:val="00B63071"/>
    <w:rsid w:val="00B75BC9"/>
    <w:rsid w:val="00BC2D97"/>
    <w:rsid w:val="00C37024"/>
    <w:rsid w:val="00C43C45"/>
    <w:rsid w:val="00CD5C59"/>
    <w:rsid w:val="00D8101C"/>
    <w:rsid w:val="00DA192D"/>
    <w:rsid w:val="00DC5708"/>
    <w:rsid w:val="00E12016"/>
    <w:rsid w:val="00E128FF"/>
    <w:rsid w:val="00E7746E"/>
    <w:rsid w:val="00F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F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</w:style>
  <w:style w:type="paragraph" w:styleId="2">
    <w:name w:val="heading 2"/>
    <w:basedOn w:val="a"/>
    <w:next w:val="a0"/>
    <w:qFormat/>
    <w:pPr>
      <w:keepNext/>
      <w:numPr>
        <w:ilvl w:val="1"/>
        <w:numId w:val="3"/>
      </w:numPr>
      <w:spacing w:line="480" w:lineRule="auto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">
    <w:name w:val="WW-預設段落字型"/>
  </w:style>
  <w:style w:type="character" w:styleId="a4">
    <w:name w:val="Hyperlink"/>
    <w:basedOn w:val="WW-"/>
  </w:style>
  <w:style w:type="paragraph" w:styleId="a5">
    <w:name w:val="Body Text"/>
    <w:basedOn w:val="a"/>
    <w:pPr>
      <w:spacing w:after="120"/>
      <w:ind w:firstLine="420"/>
    </w:pPr>
    <w:rPr>
      <w:sz w:val="21"/>
    </w:rPr>
  </w:style>
  <w:style w:type="paragraph" w:styleId="a6">
    <w:name w:val="List"/>
    <w:basedOn w:val="a5"/>
    <w:rPr>
      <w:rFonts w:eastAsia="²Ó©úÅé"/>
    </w:rPr>
  </w:style>
  <w:style w:type="paragraph" w:customStyle="1" w:styleId="a7">
    <w:name w:val="標籤"/>
    <w:basedOn w:val="a"/>
    <w:pPr>
      <w:suppressLineNumbers/>
      <w:spacing w:before="120" w:after="120"/>
      <w:jc w:val="center"/>
    </w:pPr>
  </w:style>
  <w:style w:type="paragraph" w:customStyle="1" w:styleId="a8">
    <w:name w:val="目錄"/>
    <w:basedOn w:val="a"/>
    <w:pPr>
      <w:suppressLineNumbers/>
    </w:pPr>
    <w:rPr>
      <w:rFonts w:eastAsia="²Ó©úÅé"/>
    </w:rPr>
  </w:style>
  <w:style w:type="paragraph" w:styleId="a9">
    <w:name w:val="Title"/>
    <w:basedOn w:val="a"/>
    <w:next w:val="aa"/>
    <w:qFormat/>
    <w:pPr>
      <w:spacing w:before="88" w:line="480" w:lineRule="atLeast"/>
      <w:jc w:val="center"/>
    </w:pPr>
    <w:rPr>
      <w:sz w:val="28"/>
    </w:rPr>
  </w:style>
  <w:style w:type="paragraph" w:styleId="aa">
    <w:name w:val="Subtitle"/>
    <w:basedOn w:val="a9"/>
    <w:next w:val="a5"/>
    <w:qFormat/>
  </w:style>
  <w:style w:type="paragraph" w:styleId="a0">
    <w:name w:val="Body Text Indent"/>
    <w:basedOn w:val="a"/>
    <w:pPr>
      <w:ind w:left="480" w:firstLine="1"/>
    </w:pPr>
    <w:rPr>
      <w:sz w:val="22"/>
    </w:rPr>
  </w:style>
  <w:style w:type="paragraph" w:customStyle="1" w:styleId="WW-0">
    <w:name w:val="WW-一般文字"/>
    <w:basedOn w:val="a"/>
  </w:style>
  <w:style w:type="paragraph" w:customStyle="1" w:styleId="Default">
    <w:name w:val="Default"/>
    <w:rsid w:val="00990F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351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IC/CAD Contest </vt:lpstr>
    </vt:vector>
  </TitlesOfParts>
  <Company>springsoft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IC/CAD Contest </dc:title>
  <dc:subject/>
  <dc:creator>李毅郎</dc:creator>
  <cp:keywords/>
  <cp:lastModifiedBy>Microsoft Office 使用者</cp:lastModifiedBy>
  <cp:revision>3</cp:revision>
  <cp:lastPrinted>2007-05-17T09:29:00Z</cp:lastPrinted>
  <dcterms:created xsi:type="dcterms:W3CDTF">2016-10-29T14:44:00Z</dcterms:created>
  <dcterms:modified xsi:type="dcterms:W3CDTF">2016-11-24T15:20:00Z</dcterms:modified>
</cp:coreProperties>
</file>